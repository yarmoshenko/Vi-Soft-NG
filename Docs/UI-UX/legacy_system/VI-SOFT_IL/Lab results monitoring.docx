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25257" w14:textId="164BA424" w:rsidR="004E1AED" w:rsidRDefault="000B3686" w:rsidP="004E1AED">
      <w:pPr>
        <w:pStyle w:val="Title"/>
      </w:pPr>
      <w:bookmarkStart w:id="0" w:name="_GoBack"/>
      <w:bookmarkEnd w:id="0"/>
      <w:r>
        <w:t>Vi-soft – MONITORING LAB RESULTS ASSIG</w:t>
      </w:r>
      <w:r>
        <w:rPr>
          <w:rFonts w:hint="cs"/>
        </w:rPr>
        <w:t>N</w:t>
      </w:r>
      <w:r>
        <w:t xml:space="preserve"> </w:t>
      </w:r>
    </w:p>
    <w:p w14:paraId="6EE4C6A0" w14:textId="77777777" w:rsidR="001D5949" w:rsidRPr="000B3686" w:rsidRDefault="001D5949" w:rsidP="004E1AED">
      <w:pPr>
        <w:pStyle w:val="Title"/>
        <w:rPr>
          <w:lang w:bidi="he-IL"/>
        </w:rPr>
      </w:pPr>
    </w:p>
    <w:p w14:paraId="3B7DA461" w14:textId="77777777" w:rsidR="00194DF6" w:rsidRDefault="000B3686">
      <w:pPr>
        <w:pStyle w:val="Heading1"/>
        <w:rPr>
          <w:rtl/>
          <w:lang w:bidi="he-IL"/>
        </w:rPr>
      </w:pPr>
      <w:r>
        <w:t>oN-GOING PROCESS</w:t>
      </w:r>
    </w:p>
    <w:p w14:paraId="5E17EFBC" w14:textId="77777777" w:rsidR="000B3686" w:rsidRDefault="000B3686" w:rsidP="000B3686">
      <w:pPr>
        <w:rPr>
          <w:lang w:bidi="he-IL"/>
        </w:rPr>
      </w:pPr>
      <w:r>
        <w:rPr>
          <w:lang w:bidi="he-IL"/>
        </w:rPr>
        <w:t xml:space="preserve">TO check the ongoing situation, global Admin must log in into the system and use following menu: </w:t>
      </w:r>
    </w:p>
    <w:p w14:paraId="5754D89C" w14:textId="77777777" w:rsidR="004E1AED" w:rsidRDefault="000B3686" w:rsidP="00D564C5">
      <w:pPr>
        <w:pStyle w:val="Heading1"/>
        <w:rPr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noProof/>
        </w:rPr>
        <w:drawing>
          <wp:inline distT="0" distB="0" distL="0" distR="0" wp14:anchorId="6B0EF3C9" wp14:editId="37AB451B">
            <wp:extent cx="318516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64A" w14:textId="77777777" w:rsidR="000B3686" w:rsidRDefault="000B3686" w:rsidP="000B3686">
      <w:pPr>
        <w:rPr>
          <w:lang w:bidi="he-IL"/>
        </w:rPr>
      </w:pPr>
    </w:p>
    <w:p w14:paraId="37F1FB1F" w14:textId="77777777" w:rsidR="000B3686" w:rsidRDefault="000B3686" w:rsidP="000B3686">
      <w:pPr>
        <w:rPr>
          <w:lang w:bidi="he-IL"/>
        </w:rPr>
      </w:pPr>
      <w:r>
        <w:rPr>
          <w:lang w:bidi="he-IL"/>
        </w:rPr>
        <w:t>Under this menu, the whole process log is introduced</w:t>
      </w:r>
    </w:p>
    <w:p w14:paraId="593BA003" w14:textId="77777777" w:rsidR="000B3686" w:rsidRDefault="000B3686" w:rsidP="000B3686">
      <w:pPr>
        <w:rPr>
          <w:lang w:bidi="he-IL"/>
        </w:rPr>
      </w:pPr>
      <w:r>
        <w:rPr>
          <w:lang w:bidi="he-IL"/>
        </w:rPr>
        <w:t>There are 2 sub screens on the screen below:</w:t>
      </w:r>
    </w:p>
    <w:p w14:paraId="5F76856E" w14:textId="77777777" w:rsidR="00622EE3" w:rsidRDefault="000B3686" w:rsidP="00622EE3">
      <w:pPr>
        <w:rPr>
          <w:lang w:bidi="he-IL"/>
        </w:rPr>
      </w:pPr>
      <w:r>
        <w:rPr>
          <w:lang w:bidi="he-IL"/>
        </w:rPr>
        <w:t xml:space="preserve">One is for </w:t>
      </w:r>
      <w:r w:rsidR="00735093">
        <w:rPr>
          <w:lang w:bidi="he-IL"/>
        </w:rPr>
        <w:t>File Transfer (</w:t>
      </w:r>
      <w:r>
        <w:rPr>
          <w:lang w:bidi="he-IL"/>
        </w:rPr>
        <w:t>transferring files betwe</w:t>
      </w:r>
      <w:r w:rsidR="00622EE3">
        <w:rPr>
          <w:lang w:bidi="he-IL"/>
        </w:rPr>
        <w:t>en FTP to the production server</w:t>
      </w:r>
      <w:r w:rsidR="00735093">
        <w:rPr>
          <w:lang w:bidi="he-IL"/>
        </w:rPr>
        <w:t>)</w:t>
      </w:r>
    </w:p>
    <w:p w14:paraId="60E9ADD7" w14:textId="77777777" w:rsidR="00622EE3" w:rsidRDefault="00622EE3" w:rsidP="00622EE3">
      <w:pPr>
        <w:rPr>
          <w:lang w:bidi="he-IL"/>
        </w:rPr>
      </w:pPr>
      <w:r>
        <w:rPr>
          <w:lang w:bidi="he-IL"/>
        </w:rPr>
        <w:t xml:space="preserve">For example </w:t>
      </w:r>
    </w:p>
    <w:p w14:paraId="7FBF0BFC" w14:textId="77777777" w:rsidR="00735093" w:rsidRDefault="00622EE3" w:rsidP="00D564C5">
      <w:pPr>
        <w:pStyle w:val="Heading1"/>
        <w:rPr>
          <w:lang w:bidi="he-IL"/>
        </w:rPr>
      </w:pPr>
      <w:r>
        <w:rPr>
          <w:noProof/>
        </w:rPr>
        <w:lastRenderedPageBreak/>
        <w:drawing>
          <wp:inline distT="0" distB="0" distL="0" distR="0" wp14:anchorId="61A2C50C" wp14:editId="3C6E35B3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BE8D" w14:textId="77777777" w:rsidR="00735093" w:rsidRDefault="00735093" w:rsidP="00622EE3">
      <w:pPr>
        <w:rPr>
          <w:lang w:bidi="he-IL"/>
        </w:rPr>
      </w:pPr>
      <w:r>
        <w:rPr>
          <w:lang w:bidi="he-IL"/>
        </w:rPr>
        <w:t>To see the list of files that were received from one lab, one can filter by username</w:t>
      </w:r>
    </w:p>
    <w:p w14:paraId="120A18BE" w14:textId="77777777" w:rsidR="00735093" w:rsidRDefault="00735093" w:rsidP="00D564C5">
      <w:pPr>
        <w:pStyle w:val="Heading1"/>
        <w:rPr>
          <w:lang w:bidi="he-IL"/>
        </w:rPr>
      </w:pPr>
      <w:r>
        <w:rPr>
          <w:noProof/>
        </w:rPr>
        <w:drawing>
          <wp:inline distT="0" distB="0" distL="0" distR="0" wp14:anchorId="5CD528AF" wp14:editId="7886ACDE">
            <wp:extent cx="3954780" cy="2171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EB9E" w14:textId="77777777" w:rsidR="000B3686" w:rsidRDefault="000B3686" w:rsidP="00622EE3">
      <w:pPr>
        <w:rPr>
          <w:lang w:bidi="he-IL"/>
        </w:rPr>
      </w:pPr>
      <w:r>
        <w:rPr>
          <w:lang w:bidi="he-IL"/>
        </w:rPr>
        <w:t xml:space="preserve"> </w:t>
      </w:r>
    </w:p>
    <w:p w14:paraId="1C52E7E3" w14:textId="77777777" w:rsidR="00735093" w:rsidRDefault="00735093" w:rsidP="00622EE3">
      <w:pPr>
        <w:rPr>
          <w:lang w:bidi="he-IL"/>
        </w:rPr>
      </w:pPr>
      <w:r>
        <w:rPr>
          <w:lang w:bidi="he-IL"/>
        </w:rPr>
        <w:t>Also, for search, the search window can be used</w:t>
      </w:r>
    </w:p>
    <w:p w14:paraId="3396C0FD" w14:textId="77777777" w:rsidR="00735093" w:rsidRDefault="00735093" w:rsidP="00622EE3">
      <w:pPr>
        <w:rPr>
          <w:lang w:bidi="he-IL"/>
        </w:rPr>
      </w:pPr>
    </w:p>
    <w:p w14:paraId="3976755D" w14:textId="77777777" w:rsidR="00735093" w:rsidRDefault="00735093" w:rsidP="00622EE3">
      <w:pPr>
        <w:rPr>
          <w:lang w:bidi="he-IL"/>
        </w:rPr>
      </w:pPr>
      <w:r>
        <w:rPr>
          <w:lang w:bidi="he-IL"/>
        </w:rPr>
        <w:t xml:space="preserve">Second sub screen for this interface is the assign </w:t>
      </w:r>
      <w:r w:rsidR="005637E4">
        <w:rPr>
          <w:lang w:bidi="he-IL"/>
        </w:rPr>
        <w:t>process log, showing also the details of inserting the results into the system</w:t>
      </w:r>
    </w:p>
    <w:p w14:paraId="10814741" w14:textId="77777777" w:rsidR="005637E4" w:rsidRPr="005637E4" w:rsidRDefault="005637E4" w:rsidP="00622EE3">
      <w:pPr>
        <w:rPr>
          <w:lang w:bidi="he-IL"/>
        </w:rPr>
      </w:pPr>
      <w:r>
        <w:rPr>
          <w:lang w:bidi="he-IL"/>
        </w:rPr>
        <w:t>Report region looks as following:</w:t>
      </w:r>
    </w:p>
    <w:p w14:paraId="4A97539E" w14:textId="77777777" w:rsidR="00735093" w:rsidRDefault="00735093" w:rsidP="00622EE3">
      <w:pPr>
        <w:rPr>
          <w:lang w:bidi="he-IL"/>
        </w:rPr>
      </w:pPr>
    </w:p>
    <w:p w14:paraId="2A6FA76C" w14:textId="77777777" w:rsidR="00735093" w:rsidRDefault="00735093" w:rsidP="00D564C5">
      <w:pPr>
        <w:pStyle w:val="Heading1"/>
        <w:rPr>
          <w:lang w:bidi="he-IL"/>
        </w:rPr>
      </w:pPr>
      <w:r>
        <w:rPr>
          <w:noProof/>
        </w:rPr>
        <w:lastRenderedPageBreak/>
        <w:drawing>
          <wp:inline distT="0" distB="0" distL="0" distR="0" wp14:anchorId="11D4E00B" wp14:editId="2EA3CBFB">
            <wp:extent cx="5943600" cy="2164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979A" w14:textId="77777777" w:rsidR="005637E4" w:rsidRDefault="005637E4" w:rsidP="00622EE3">
      <w:pPr>
        <w:rPr>
          <w:lang w:bidi="he-IL"/>
        </w:rPr>
      </w:pPr>
    </w:p>
    <w:p w14:paraId="18A2BFB9" w14:textId="77777777" w:rsidR="005637E4" w:rsidRDefault="005637E4" w:rsidP="00622EE3">
      <w:pPr>
        <w:rPr>
          <w:lang w:bidi="he-IL"/>
        </w:rPr>
      </w:pPr>
    </w:p>
    <w:p w14:paraId="36A1C857" w14:textId="77777777" w:rsidR="005637E4" w:rsidRDefault="005637E4" w:rsidP="00622EE3">
      <w:pPr>
        <w:rPr>
          <w:lang w:bidi="he-IL"/>
        </w:rPr>
      </w:pPr>
      <w:r>
        <w:rPr>
          <w:lang w:bidi="he-IL"/>
        </w:rPr>
        <w:t xml:space="preserve">When pressing on the editing option on the report, we see the details of XML’s parsing </w:t>
      </w:r>
    </w:p>
    <w:p w14:paraId="778F8AEB" w14:textId="77777777" w:rsidR="005637E4" w:rsidRDefault="005637E4" w:rsidP="00622EE3">
      <w:pPr>
        <w:rPr>
          <w:lang w:bidi="he-IL"/>
        </w:rPr>
      </w:pPr>
    </w:p>
    <w:p w14:paraId="58D146FD" w14:textId="77777777" w:rsidR="005637E4" w:rsidRDefault="005637E4" w:rsidP="00D564C5">
      <w:pPr>
        <w:pStyle w:val="Heading1"/>
        <w:rPr>
          <w:lang w:bidi="he-IL"/>
        </w:rPr>
      </w:pPr>
      <w:r>
        <w:rPr>
          <w:noProof/>
        </w:rPr>
        <w:drawing>
          <wp:inline distT="0" distB="0" distL="0" distR="0" wp14:anchorId="0D6A2A86" wp14:editId="3CEE0223">
            <wp:extent cx="5943600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4E38" w14:textId="77777777" w:rsidR="00D564C5" w:rsidRDefault="00D564C5" w:rsidP="00D564C5">
      <w:pPr>
        <w:pStyle w:val="Heading1"/>
        <w:rPr>
          <w:lang w:bidi="he-IL"/>
        </w:rPr>
      </w:pPr>
      <w:r>
        <w:rPr>
          <w:lang w:bidi="he-IL"/>
        </w:rPr>
        <w:t>EXCEL report</w:t>
      </w:r>
    </w:p>
    <w:p w14:paraId="00CEB348" w14:textId="7428027A" w:rsidR="00D564C5" w:rsidRDefault="00D564C5" w:rsidP="00D564C5">
      <w:pPr>
        <w:rPr>
          <w:lang w:bidi="he-IL"/>
        </w:rPr>
      </w:pPr>
      <w:r>
        <w:rPr>
          <w:noProof/>
        </w:rPr>
        <w:drawing>
          <wp:inline distT="0" distB="0" distL="0" distR="0" wp14:anchorId="1B1B9E52" wp14:editId="0D956092">
            <wp:extent cx="5943600" cy="1274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7117" w14:textId="3C14EE2C" w:rsidR="00AE229D" w:rsidRDefault="00AE229D" w:rsidP="00AE229D">
      <w:pPr>
        <w:pStyle w:val="Heading1"/>
        <w:rPr>
          <w:lang w:bidi="he-IL"/>
        </w:rPr>
      </w:pPr>
      <w:r>
        <w:rPr>
          <w:lang w:bidi="he-IL"/>
        </w:rPr>
        <w:lastRenderedPageBreak/>
        <w:t xml:space="preserve">Statuses </w:t>
      </w:r>
    </w:p>
    <w:p w14:paraId="3DF3F0B1" w14:textId="1469C4C5" w:rsidR="00AE229D" w:rsidRDefault="00AE229D" w:rsidP="00AE229D">
      <w:pPr>
        <w:pStyle w:val="Heading2"/>
        <w:rPr>
          <w:lang w:bidi="he-IL"/>
        </w:rPr>
      </w:pPr>
      <w:r>
        <w:rPr>
          <w:lang w:bidi="he-IL"/>
        </w:rPr>
        <w:t>Problems with PDF:</w:t>
      </w:r>
    </w:p>
    <w:p w14:paraId="3FD3A5F7" w14:textId="4D1ABE55" w:rsidR="00AE229D" w:rsidRDefault="00AE229D" w:rsidP="00AE229D">
      <w:pPr>
        <w:rPr>
          <w:lang w:bidi="he-IL"/>
        </w:rPr>
      </w:pPr>
      <w:r>
        <w:rPr>
          <w:lang w:bidi="he-IL"/>
        </w:rPr>
        <w:t>“The PDF file error: incorrect file name” (format of PDF file was wrong)</w:t>
      </w:r>
    </w:p>
    <w:p w14:paraId="572F02D9" w14:textId="60FA8167" w:rsidR="00AE229D" w:rsidRDefault="00AE229D" w:rsidP="00AE229D">
      <w:pPr>
        <w:rPr>
          <w:lang w:bidi="he-IL"/>
        </w:rPr>
      </w:pPr>
      <w:r>
        <w:rPr>
          <w:lang w:bidi="he-IL"/>
        </w:rPr>
        <w:t>“The PDF file error: unknown order id” (order id that was on PDF file is wrong)</w:t>
      </w:r>
    </w:p>
    <w:p w14:paraId="418D35AB" w14:textId="717D4BDB" w:rsidR="00AE229D" w:rsidRDefault="00AE229D" w:rsidP="00AE229D">
      <w:pPr>
        <w:rPr>
          <w:lang w:bidi="he-IL"/>
        </w:rPr>
      </w:pPr>
      <w:r>
        <w:rPr>
          <w:lang w:bidi="he-IL"/>
        </w:rPr>
        <w:t xml:space="preserve"> </w:t>
      </w:r>
    </w:p>
    <w:p w14:paraId="6150BE1B" w14:textId="5D00E0B2" w:rsidR="00AE229D" w:rsidRDefault="00AE229D" w:rsidP="00AE229D">
      <w:pPr>
        <w:pStyle w:val="Heading2"/>
        <w:rPr>
          <w:lang w:bidi="he-IL"/>
        </w:rPr>
      </w:pPr>
      <w:r>
        <w:rPr>
          <w:lang w:bidi="he-IL"/>
        </w:rPr>
        <w:t>Problems with XML:</w:t>
      </w:r>
    </w:p>
    <w:p w14:paraId="7199FB9B" w14:textId="0DBB1658" w:rsidR="00AE229D" w:rsidRDefault="00AE229D" w:rsidP="00AE229D">
      <w:pPr>
        <w:rPr>
          <w:lang w:bidi="he-IL"/>
        </w:rPr>
      </w:pPr>
      <w:r>
        <w:rPr>
          <w:lang w:bidi="he-IL"/>
        </w:rPr>
        <w:t>“The XML file error: unknown order id” (order id in XML file is wrong)</w:t>
      </w:r>
    </w:p>
    <w:p w14:paraId="0E9C20E8" w14:textId="1AE42196" w:rsidR="00AE229D" w:rsidRDefault="00AE229D" w:rsidP="00AE229D">
      <w:pPr>
        <w:rPr>
          <w:lang w:bidi="he-IL"/>
        </w:rPr>
      </w:pPr>
      <w:r>
        <w:rPr>
          <w:lang w:bidi="he-IL"/>
        </w:rPr>
        <w:t>“The XML file error: file structure is damaged or incorrect” (probably this file is not XML format)</w:t>
      </w:r>
    </w:p>
    <w:p w14:paraId="54017781" w14:textId="181CFBFB" w:rsidR="00AE229D" w:rsidRDefault="00AE229D" w:rsidP="00AE229D">
      <w:pPr>
        <w:rPr>
          <w:lang w:bidi="he-IL"/>
        </w:rPr>
      </w:pPr>
      <w:r>
        <w:rPr>
          <w:lang w:bidi="he-IL"/>
        </w:rPr>
        <w:t>“The XML file error: incorrect count of results” (in case when not all external codes are arrived inside an XML)</w:t>
      </w:r>
    </w:p>
    <w:sectPr w:rsidR="00AE229D" w:rsidSect="004E1A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DD9B" w14:textId="77777777" w:rsidR="00CB7401" w:rsidRDefault="00CB7401">
      <w:pPr>
        <w:spacing w:after="0" w:line="240" w:lineRule="auto"/>
      </w:pPr>
      <w:r>
        <w:separator/>
      </w:r>
    </w:p>
  </w:endnote>
  <w:endnote w:type="continuationSeparator" w:id="0">
    <w:p w14:paraId="7D524627" w14:textId="77777777" w:rsidR="00CB7401" w:rsidRDefault="00CB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3A0EA" w14:textId="221F3F29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2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A9185" w14:textId="77777777" w:rsidR="00CB7401" w:rsidRDefault="00CB7401">
      <w:pPr>
        <w:spacing w:after="0" w:line="240" w:lineRule="auto"/>
      </w:pPr>
      <w:r>
        <w:separator/>
      </w:r>
    </w:p>
  </w:footnote>
  <w:footnote w:type="continuationSeparator" w:id="0">
    <w:p w14:paraId="620ABEFC" w14:textId="77777777" w:rsidR="00CB7401" w:rsidRDefault="00CB7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86"/>
    <w:rsid w:val="000B3686"/>
    <w:rsid w:val="00194DF6"/>
    <w:rsid w:val="001D5949"/>
    <w:rsid w:val="004E1AED"/>
    <w:rsid w:val="005637E4"/>
    <w:rsid w:val="005C12A5"/>
    <w:rsid w:val="00622EE3"/>
    <w:rsid w:val="00735093"/>
    <w:rsid w:val="00791992"/>
    <w:rsid w:val="00A1310C"/>
    <w:rsid w:val="00AE229D"/>
    <w:rsid w:val="00BD1233"/>
    <w:rsid w:val="00CB7401"/>
    <w:rsid w:val="00D47A97"/>
    <w:rsid w:val="00D5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8F8"/>
  <w15:docId w15:val="{F63E3D7E-1B69-43D1-8DCB-61F3675B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4873beb7-5857-4685-be1f-d57550cc96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B72739-59CB-492C-8886-9DC24318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vlad</cp:lastModifiedBy>
  <cp:revision>2</cp:revision>
  <dcterms:created xsi:type="dcterms:W3CDTF">2018-02-28T15:34:00Z</dcterms:created>
  <dcterms:modified xsi:type="dcterms:W3CDTF">2018-02-28T15:34:00Z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